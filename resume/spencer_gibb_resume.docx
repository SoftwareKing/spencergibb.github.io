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B2478E" w14:textId="77777777" w:rsidR="00C30B0F" w:rsidRDefault="00C30B0F">
      <w:pPr>
        <w:jc w:val="center"/>
        <w:rPr>
          <w:sz w:val="22"/>
          <w:szCs w:val="22"/>
        </w:rPr>
      </w:pPr>
      <w:r>
        <w:rPr>
          <w:b/>
          <w:bCs/>
          <w:smallCaps/>
          <w:sz w:val="64"/>
          <w:szCs w:val="64"/>
        </w:rPr>
        <w:t xml:space="preserve">S p e n c e r   G i b </w:t>
      </w:r>
      <w:proofErr w:type="spellStart"/>
      <w:r>
        <w:rPr>
          <w:b/>
          <w:bCs/>
          <w:smallCaps/>
          <w:sz w:val="64"/>
          <w:szCs w:val="64"/>
        </w:rPr>
        <w:t>b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"/>
        <w:gridCol w:w="3892"/>
        <w:gridCol w:w="3334"/>
        <w:gridCol w:w="2736"/>
      </w:tblGrid>
      <w:tr w:rsidR="00C30B0F" w14:paraId="7A7CA40C" w14:textId="77777777">
        <w:tc>
          <w:tcPr>
            <w:tcW w:w="10800" w:type="dxa"/>
            <w:gridSpan w:val="4"/>
            <w:tcBorders>
              <w:top w:val="single" w:sz="20" w:space="0" w:color="000000"/>
              <w:bottom w:val="single" w:sz="4" w:space="0" w:color="000000"/>
            </w:tcBorders>
            <w:shd w:val="clear" w:color="auto" w:fill="auto"/>
          </w:tcPr>
          <w:p w14:paraId="146FD1FA" w14:textId="77777777" w:rsidR="00C30B0F" w:rsidRDefault="00C30B0F"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22"/>
                <w:szCs w:val="22"/>
              </w:rPr>
              <w:t xml:space="preserve">1919 Jackson St, Kaysville, UT 84037, </w:t>
            </w:r>
            <w:r>
              <w:rPr>
                <w:i/>
                <w:iCs/>
                <w:sz w:val="22"/>
                <w:szCs w:val="22"/>
              </w:rPr>
              <w:t>Mobile</w:t>
            </w:r>
            <w:r>
              <w:rPr>
                <w:sz w:val="22"/>
                <w:szCs w:val="22"/>
              </w:rPr>
              <w:t xml:space="preserve">: 801-540-5830, spencer@gibb.us, </w:t>
            </w:r>
            <w:hyperlink r:id="rId6" w:history="1">
              <w:r w:rsidR="008370F6">
                <w:rPr>
                  <w:rStyle w:val="Hyperlink"/>
                  <w:color w:val="000000"/>
                  <w:sz w:val="22"/>
                  <w:szCs w:val="22"/>
                </w:rPr>
                <w:t>@</w:t>
              </w:r>
              <w:proofErr w:type="spellStart"/>
              <w:r w:rsidR="008370F6">
                <w:rPr>
                  <w:rStyle w:val="Hyperlink"/>
                  <w:color w:val="000000"/>
                  <w:sz w:val="22"/>
                  <w:szCs w:val="22"/>
                </w:rPr>
                <w:t>spencerbgibb</w:t>
              </w:r>
              <w:proofErr w:type="spellEnd"/>
            </w:hyperlink>
          </w:p>
          <w:p w14:paraId="20D730EC" w14:textId="77777777" w:rsidR="00C30B0F" w:rsidRDefault="00C30B0F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C30B0F" w14:paraId="47EB2767" w14:textId="77777777">
        <w:tc>
          <w:tcPr>
            <w:tcW w:w="838" w:type="dxa"/>
            <w:tcBorders>
              <w:bottom w:val="single" w:sz="4" w:space="0" w:color="000000"/>
            </w:tcBorders>
            <w:shd w:val="clear" w:color="auto" w:fill="auto"/>
          </w:tcPr>
          <w:p w14:paraId="1AAE6A28" w14:textId="77777777" w:rsidR="00C30B0F" w:rsidRDefault="00C30B0F">
            <w:pPr>
              <w:pStyle w:val="TableContents"/>
            </w:pPr>
            <w:r>
              <w:rPr>
                <w:b/>
                <w:bCs/>
                <w:smallCaps/>
                <w:sz w:val="28"/>
                <w:szCs w:val="28"/>
              </w:rPr>
              <w:t>Skills</w:t>
            </w:r>
          </w:p>
        </w:tc>
        <w:tc>
          <w:tcPr>
            <w:tcW w:w="3892" w:type="dxa"/>
            <w:tcBorders>
              <w:bottom w:val="single" w:sz="4" w:space="0" w:color="000000"/>
            </w:tcBorders>
            <w:shd w:val="clear" w:color="auto" w:fill="auto"/>
          </w:tcPr>
          <w:p w14:paraId="302B3582" w14:textId="77777777" w:rsidR="00C30B0F" w:rsidRDefault="00C30B0F">
            <w:pPr>
              <w:pStyle w:val="TableContents"/>
              <w:numPr>
                <w:ilvl w:val="0"/>
                <w:numId w:val="2"/>
              </w:numPr>
              <w:tabs>
                <w:tab w:val="left" w:pos="360"/>
              </w:tabs>
            </w:pPr>
            <w:r>
              <w:t xml:space="preserve">Java tech (Spring, </w:t>
            </w:r>
            <w:proofErr w:type="spellStart"/>
            <w:r>
              <w:t>Scala</w:t>
            </w:r>
            <w:proofErr w:type="spellEnd"/>
            <w:r>
              <w:t>, Hibernate, JPA, Maven, Swing, Ant, GWT, JEE, JSE)</w:t>
            </w:r>
          </w:p>
          <w:p w14:paraId="04B07FD1" w14:textId="77777777" w:rsidR="00C30B0F" w:rsidRDefault="00C30B0F">
            <w:pPr>
              <w:pStyle w:val="TableContents"/>
              <w:numPr>
                <w:ilvl w:val="0"/>
                <w:numId w:val="2"/>
              </w:numPr>
              <w:tabs>
                <w:tab w:val="left" w:pos="360"/>
              </w:tabs>
            </w:pPr>
            <w:r>
              <w:t>Web tech (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r>
              <w:rPr>
                <w:sz w:val="19"/>
                <w:szCs w:val="19"/>
              </w:rPr>
              <w:t>HTML, CSS, JS, Rest</w:t>
            </w:r>
            <w:r>
              <w:t xml:space="preserve">) </w:t>
            </w:r>
          </w:p>
          <w:p w14:paraId="02242243" w14:textId="77777777" w:rsidR="00C30B0F" w:rsidRDefault="00C30B0F">
            <w:pPr>
              <w:pStyle w:val="TableContents"/>
              <w:numPr>
                <w:ilvl w:val="0"/>
                <w:numId w:val="2"/>
              </w:numPr>
              <w:tabs>
                <w:tab w:val="left" w:pos="360"/>
              </w:tabs>
            </w:pPr>
            <w:r>
              <w:t xml:space="preserve">Large scale distributed systems </w:t>
            </w:r>
          </w:p>
        </w:tc>
        <w:tc>
          <w:tcPr>
            <w:tcW w:w="3334" w:type="dxa"/>
            <w:tcBorders>
              <w:bottom w:val="single" w:sz="4" w:space="0" w:color="000000"/>
            </w:tcBorders>
            <w:shd w:val="clear" w:color="auto" w:fill="auto"/>
          </w:tcPr>
          <w:p w14:paraId="3F4313B2" w14:textId="77777777" w:rsidR="00C30B0F" w:rsidRDefault="00C30B0F">
            <w:pPr>
              <w:pStyle w:val="TableContents"/>
              <w:numPr>
                <w:ilvl w:val="0"/>
                <w:numId w:val="14"/>
              </w:numPr>
              <w:tabs>
                <w:tab w:val="left" w:pos="360"/>
              </w:tabs>
            </w:pPr>
            <w:proofErr w:type="spellStart"/>
            <w:r>
              <w:t>NoSQL</w:t>
            </w:r>
            <w:proofErr w:type="spellEnd"/>
            <w:r>
              <w:t xml:space="preserve"> and SQL databases </w:t>
            </w:r>
          </w:p>
          <w:p w14:paraId="0B5765B7" w14:textId="77777777" w:rsidR="00C30B0F" w:rsidRDefault="00C30B0F">
            <w:pPr>
              <w:pStyle w:val="TableContents"/>
              <w:numPr>
                <w:ilvl w:val="0"/>
                <w:numId w:val="14"/>
              </w:numPr>
              <w:tabs>
                <w:tab w:val="left" w:pos="360"/>
              </w:tabs>
            </w:pPr>
            <w:r>
              <w:t xml:space="preserve">Simultaneous large-scale projects </w:t>
            </w:r>
          </w:p>
          <w:p w14:paraId="32E5E3FD" w14:textId="77777777" w:rsidR="00C30B0F" w:rsidRDefault="00C30B0F">
            <w:pPr>
              <w:pStyle w:val="TableContents"/>
              <w:numPr>
                <w:ilvl w:val="0"/>
                <w:numId w:val="14"/>
              </w:numPr>
              <w:tabs>
                <w:tab w:val="left" w:pos="360"/>
              </w:tabs>
            </w:pPr>
            <w:r>
              <w:t xml:space="preserve">Working in cross-functional teams </w:t>
            </w:r>
          </w:p>
          <w:p w14:paraId="386837D4" w14:textId="77777777" w:rsidR="00C30B0F" w:rsidRDefault="00C30B0F">
            <w:pPr>
              <w:pStyle w:val="TableContents"/>
              <w:numPr>
                <w:ilvl w:val="0"/>
                <w:numId w:val="14"/>
              </w:numPr>
              <w:tabs>
                <w:tab w:val="left" w:pos="360"/>
              </w:tabs>
            </w:pPr>
            <w:r>
              <w:t>Unit and integration testing</w:t>
            </w:r>
          </w:p>
        </w:tc>
        <w:tc>
          <w:tcPr>
            <w:tcW w:w="2736" w:type="dxa"/>
            <w:tcBorders>
              <w:bottom w:val="single" w:sz="4" w:space="0" w:color="000000"/>
            </w:tcBorders>
            <w:shd w:val="clear" w:color="auto" w:fill="auto"/>
          </w:tcPr>
          <w:p w14:paraId="11328E78" w14:textId="77777777" w:rsidR="00C30B0F" w:rsidRDefault="00C30B0F">
            <w:pPr>
              <w:pStyle w:val="TableContents"/>
              <w:numPr>
                <w:ilvl w:val="0"/>
                <w:numId w:val="15"/>
              </w:numPr>
              <w:tabs>
                <w:tab w:val="left" w:pos="360"/>
              </w:tabs>
            </w:pPr>
            <w:r>
              <w:t xml:space="preserve">Team leadership </w:t>
            </w:r>
          </w:p>
          <w:p w14:paraId="5B904BE3" w14:textId="77777777" w:rsidR="00C30B0F" w:rsidRDefault="00C30B0F">
            <w:pPr>
              <w:pStyle w:val="TableContents"/>
              <w:numPr>
                <w:ilvl w:val="0"/>
                <w:numId w:val="15"/>
              </w:numPr>
              <w:tabs>
                <w:tab w:val="left" w:pos="360"/>
              </w:tabs>
            </w:pPr>
            <w:r>
              <w:t xml:space="preserve">Full product life cycle </w:t>
            </w:r>
          </w:p>
          <w:p w14:paraId="49BC2971" w14:textId="77777777" w:rsidR="00C30B0F" w:rsidRDefault="00C30B0F">
            <w:pPr>
              <w:pStyle w:val="TableContents"/>
              <w:numPr>
                <w:ilvl w:val="0"/>
                <w:numId w:val="15"/>
              </w:numPr>
              <w:tabs>
                <w:tab w:val="left" w:pos="360"/>
              </w:tabs>
            </w:pPr>
            <w:r>
              <w:t xml:space="preserve">Functional requirements </w:t>
            </w:r>
          </w:p>
          <w:p w14:paraId="528EB60E" w14:textId="77777777" w:rsidR="00C30B0F" w:rsidRDefault="00C30B0F">
            <w:pPr>
              <w:pStyle w:val="TableContents"/>
              <w:numPr>
                <w:ilvl w:val="0"/>
                <w:numId w:val="15"/>
              </w:numPr>
              <w:tabs>
                <w:tab w:val="left" w:pos="360"/>
              </w:tabs>
            </w:pPr>
            <w:r>
              <w:t>Mentoring junior co-workers</w:t>
            </w:r>
          </w:p>
        </w:tc>
      </w:tr>
    </w:tbl>
    <w:p w14:paraId="23537EF9" w14:textId="77777777" w:rsidR="00C30B0F" w:rsidRDefault="00C30B0F">
      <w:pPr>
        <w:rPr>
          <w:b/>
          <w:bCs/>
          <w:smallCaps/>
          <w:sz w:val="12"/>
          <w:szCs w:val="12"/>
        </w:rPr>
      </w:pPr>
    </w:p>
    <w:p w14:paraId="553AE727" w14:textId="77777777" w:rsidR="00C30B0F" w:rsidRDefault="00C30B0F">
      <w:pPr>
        <w:rPr>
          <w:b/>
          <w:bCs/>
          <w:sz w:val="12"/>
          <w:szCs w:val="12"/>
        </w:rPr>
      </w:pPr>
      <w:r>
        <w:rPr>
          <w:b/>
          <w:bCs/>
          <w:smallCaps/>
          <w:sz w:val="28"/>
          <w:szCs w:val="28"/>
        </w:rPr>
        <w:t>Professional Experience</w:t>
      </w:r>
    </w:p>
    <w:p w14:paraId="4FC2B50F" w14:textId="77777777" w:rsidR="00C30B0F" w:rsidRDefault="00C30B0F">
      <w:pPr>
        <w:rPr>
          <w:b/>
          <w:bCs/>
          <w:sz w:val="12"/>
          <w:szCs w:val="12"/>
        </w:rPr>
      </w:pPr>
    </w:p>
    <w:p w14:paraId="7BA8DDE2" w14:textId="77777777" w:rsidR="005F4705" w:rsidRDefault="005F4705" w:rsidP="005F4705">
      <w:pPr>
        <w:rPr>
          <w:i/>
          <w:iCs/>
        </w:rPr>
      </w:pPr>
      <w:r>
        <w:rPr>
          <w:b/>
          <w:bCs/>
        </w:rPr>
        <w:t>STAFF ENGINEER</w:t>
      </w:r>
      <w:r>
        <w:t xml:space="preserve">, </w:t>
      </w:r>
      <w:r w:rsidRPr="005F4705">
        <w:t>Pivotal, Palo Alto CA (Remote)</w:t>
      </w:r>
      <w:r>
        <w:t xml:space="preserve">, </w:t>
      </w:r>
      <w:r>
        <w:rPr>
          <w:i/>
          <w:iCs/>
        </w:rPr>
        <w:t>May 2013 – Jun 2014</w:t>
      </w:r>
    </w:p>
    <w:p w14:paraId="1855145A" w14:textId="77777777" w:rsidR="005F4705" w:rsidRDefault="00924824" w:rsidP="005F4705">
      <w:pPr>
        <w:numPr>
          <w:ilvl w:val="0"/>
          <w:numId w:val="3"/>
        </w:numPr>
        <w:tabs>
          <w:tab w:val="left" w:pos="720"/>
        </w:tabs>
      </w:pPr>
      <w:r>
        <w:t xml:space="preserve">Co-lead on Spring Cloud: https://github.com/spring-cloud </w:t>
      </w:r>
    </w:p>
    <w:p w14:paraId="12FA6DE1" w14:textId="77777777" w:rsidR="005F4705" w:rsidRDefault="005F4705" w:rsidP="005F4705">
      <w:pPr>
        <w:tabs>
          <w:tab w:val="left" w:pos="720"/>
        </w:tabs>
        <w:ind w:left="720"/>
      </w:pPr>
    </w:p>
    <w:p w14:paraId="2C561885" w14:textId="77777777" w:rsidR="00C30B0F" w:rsidRDefault="00C30B0F">
      <w:pPr>
        <w:rPr>
          <w:i/>
          <w:iCs/>
        </w:rPr>
      </w:pPr>
      <w:r>
        <w:rPr>
          <w:b/>
          <w:bCs/>
        </w:rPr>
        <w:t>PRINCIPAL ENGINEER</w:t>
      </w:r>
      <w:r>
        <w:t xml:space="preserve">, Domo, American Fork UT, </w:t>
      </w:r>
      <w:r>
        <w:rPr>
          <w:i/>
          <w:iCs/>
        </w:rPr>
        <w:t xml:space="preserve">May 2013 – </w:t>
      </w:r>
      <w:r w:rsidR="003304C7">
        <w:rPr>
          <w:i/>
          <w:iCs/>
        </w:rPr>
        <w:t>Jun 2014</w:t>
      </w:r>
    </w:p>
    <w:p w14:paraId="7DF7809A" w14:textId="77777777" w:rsidR="003304C7" w:rsidRDefault="005F4705" w:rsidP="003304C7">
      <w:pPr>
        <w:numPr>
          <w:ilvl w:val="0"/>
          <w:numId w:val="3"/>
        </w:numPr>
        <w:tabs>
          <w:tab w:val="left" w:pos="720"/>
        </w:tabs>
      </w:pPr>
      <w:proofErr w:type="spellStart"/>
      <w:r w:rsidRPr="005F4705">
        <w:t>Dropwizard</w:t>
      </w:r>
      <w:proofErr w:type="spellEnd"/>
      <w:r w:rsidRPr="005F4705">
        <w:t>, AWS, MySQL, Java, Spring</w:t>
      </w:r>
    </w:p>
    <w:p w14:paraId="1B0D8F6E" w14:textId="77777777" w:rsidR="00C30B0F" w:rsidRDefault="00C30B0F">
      <w:pPr>
        <w:ind w:left="720"/>
      </w:pPr>
    </w:p>
    <w:p w14:paraId="72442F9F" w14:textId="77777777" w:rsidR="00C30B0F" w:rsidRDefault="00C30B0F">
      <w:r>
        <w:rPr>
          <w:b/>
          <w:bCs/>
        </w:rPr>
        <w:t>PRINCIPAL ENGINEER</w:t>
      </w:r>
      <w:r>
        <w:t xml:space="preserve">, </w:t>
      </w:r>
      <w:proofErr w:type="spellStart"/>
      <w:r>
        <w:t>FamilySearch</w:t>
      </w:r>
      <w:proofErr w:type="spellEnd"/>
      <w:r>
        <w:t xml:space="preserve">, Salt Lake City UT, </w:t>
      </w:r>
      <w:r>
        <w:rPr>
          <w:i/>
          <w:iCs/>
        </w:rPr>
        <w:t>Feb 2013 – May 2013</w:t>
      </w:r>
    </w:p>
    <w:p w14:paraId="3CE3DD99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Cassandra, </w:t>
      </w:r>
      <w:proofErr w:type="spellStart"/>
      <w:r>
        <w:t>Dropwizard</w:t>
      </w:r>
      <w:proofErr w:type="spellEnd"/>
      <w:r>
        <w:t xml:space="preserve">, AWS,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800M records</w:t>
      </w:r>
    </w:p>
    <w:p w14:paraId="0CB913B9" w14:textId="77777777" w:rsidR="00C30B0F" w:rsidRDefault="00C30B0F">
      <w:pPr>
        <w:ind w:left="720"/>
      </w:pPr>
    </w:p>
    <w:p w14:paraId="33364B38" w14:textId="77777777" w:rsidR="00C30B0F" w:rsidRDefault="00C30B0F">
      <w:r>
        <w:rPr>
          <w:b/>
          <w:bCs/>
        </w:rPr>
        <w:t>ARCHITECT/PRINCIPAL ENGINEER</w:t>
      </w:r>
      <w:r>
        <w:t xml:space="preserve">, LDS Church, Salt Lake City UT, </w:t>
      </w:r>
      <w:r>
        <w:rPr>
          <w:i/>
          <w:iCs/>
        </w:rPr>
        <w:t>Nov 2010 – Jan 2013</w:t>
      </w:r>
    </w:p>
    <w:p w14:paraId="44F060DC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>Developer on Leader Portal (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Riak</w:t>
      </w:r>
      <w:proofErr w:type="spellEnd"/>
      <w:r>
        <w:t xml:space="preserve">), </w:t>
      </w:r>
      <w:r>
        <w:rPr>
          <w:i/>
          <w:iCs/>
        </w:rPr>
        <w:t>9/2012 – Jan 2013</w:t>
      </w:r>
    </w:p>
    <w:p w14:paraId="54C0B6A1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Team lead on digital catalog application (Java, Spring, </w:t>
      </w:r>
      <w:proofErr w:type="spellStart"/>
      <w:r>
        <w:t>MarkLogic</w:t>
      </w:r>
      <w:proofErr w:type="spellEnd"/>
      <w:r>
        <w:t xml:space="preserve">), </w:t>
      </w:r>
      <w:r>
        <w:rPr>
          <w:i/>
          <w:iCs/>
        </w:rPr>
        <w:t>9/2011 – 8/2012</w:t>
      </w:r>
    </w:p>
    <w:p w14:paraId="002B2F1C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Enterprise Software Architect for a portfolio of applications, </w:t>
      </w:r>
      <w:r>
        <w:rPr>
          <w:i/>
          <w:iCs/>
        </w:rPr>
        <w:t>11/2010 – 9/2011</w:t>
      </w:r>
    </w:p>
    <w:p w14:paraId="13BAF8E0" w14:textId="77777777" w:rsidR="00C30B0F" w:rsidRDefault="00C30B0F">
      <w:pPr>
        <w:numPr>
          <w:ilvl w:val="1"/>
          <w:numId w:val="3"/>
        </w:numPr>
        <w:tabs>
          <w:tab w:val="left" w:pos="1080"/>
        </w:tabs>
      </w:pPr>
      <w:r>
        <w:t xml:space="preserve">Responsible for architectural cohesion across all projects in the portfolio </w:t>
      </w:r>
    </w:p>
    <w:p w14:paraId="06EA6998" w14:textId="77777777" w:rsidR="00C30B0F" w:rsidRDefault="00C30B0F">
      <w:pPr>
        <w:numPr>
          <w:ilvl w:val="1"/>
          <w:numId w:val="3"/>
        </w:numPr>
        <w:tabs>
          <w:tab w:val="left" w:pos="1080"/>
        </w:tabs>
      </w:pPr>
      <w:r>
        <w:t>Continued, part time, as lead software engineer for preservation system</w:t>
      </w:r>
    </w:p>
    <w:p w14:paraId="69E1A13F" w14:textId="77777777" w:rsidR="00C30B0F" w:rsidRDefault="00C30B0F"/>
    <w:p w14:paraId="0FF3E6A8" w14:textId="77777777" w:rsidR="00C30B0F" w:rsidRDefault="00C30B0F">
      <w:r>
        <w:rPr>
          <w:b/>
          <w:bCs/>
        </w:rPr>
        <w:t>SENIOR SOFTWARE ENGINEER</w:t>
      </w:r>
      <w:r>
        <w:t xml:space="preserve">, LDS Church, Salt Lake City UT, </w:t>
      </w:r>
      <w:r>
        <w:rPr>
          <w:i/>
          <w:iCs/>
        </w:rPr>
        <w:t>Jul 2007 – Jul 2008, Jul 2009 – Nov 2010</w:t>
      </w:r>
    </w:p>
    <w:p w14:paraId="1AE46EE2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Developed Digital Preservation submission application (GWT, Java, </w:t>
      </w:r>
      <w:proofErr w:type="spellStart"/>
      <w:r>
        <w:t>Scala</w:t>
      </w:r>
      <w:proofErr w:type="spellEnd"/>
      <w:r>
        <w:t>, Spring)</w:t>
      </w:r>
    </w:p>
    <w:p w14:paraId="487EA240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>Developed Personal Video Conferencing account creation application (JSF, Spring)</w:t>
      </w:r>
    </w:p>
    <w:p w14:paraId="3D235C66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Senior team member on entrance security project for the 130+ temples (see www.lds.org/temples for explanation) </w:t>
      </w:r>
    </w:p>
    <w:p w14:paraId="109C8528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Developed web services, web-applications and Swing clients </w:t>
      </w:r>
    </w:p>
    <w:p w14:paraId="5FAD09AD" w14:textId="77777777" w:rsidR="00C30B0F" w:rsidRDefault="00C30B0F">
      <w:pPr>
        <w:numPr>
          <w:ilvl w:val="0"/>
          <w:numId w:val="3"/>
        </w:numPr>
        <w:tabs>
          <w:tab w:val="left" w:pos="720"/>
        </w:tabs>
      </w:pPr>
      <w:r>
        <w:t xml:space="preserve">Developed using Java Server Faces, </w:t>
      </w:r>
      <w:proofErr w:type="spellStart"/>
      <w:r>
        <w:t>Facelets</w:t>
      </w:r>
      <w:proofErr w:type="spellEnd"/>
      <w:r>
        <w:t>, Java Persistence API (Hibernate provider), Web Services (</w:t>
      </w:r>
      <w:proofErr w:type="spellStart"/>
      <w:r>
        <w:t>XFire</w:t>
      </w:r>
      <w:proofErr w:type="spellEnd"/>
      <w:r>
        <w:t xml:space="preserve">) </w:t>
      </w:r>
    </w:p>
    <w:p w14:paraId="0C5909E4" w14:textId="77777777" w:rsidR="00C30B0F" w:rsidRDefault="00C30B0F">
      <w:pPr>
        <w:numPr>
          <w:ilvl w:val="0"/>
          <w:numId w:val="3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Developed swing interface for bar-coding application to inventory between 2-4 million archive items </w:t>
      </w:r>
    </w:p>
    <w:p w14:paraId="4EDD33B6" w14:textId="77777777" w:rsidR="00C30B0F" w:rsidRDefault="00C30B0F">
      <w:pPr>
        <w:rPr>
          <w:b/>
          <w:bCs/>
          <w:sz w:val="12"/>
          <w:szCs w:val="12"/>
        </w:rPr>
      </w:pPr>
    </w:p>
    <w:p w14:paraId="1715BCB0" w14:textId="77777777" w:rsidR="00C30B0F" w:rsidRDefault="00C30B0F">
      <w:r>
        <w:rPr>
          <w:b/>
          <w:bCs/>
        </w:rPr>
        <w:t>SOFTWARE CONTRACTOR</w:t>
      </w:r>
      <w:r>
        <w:t xml:space="preserve">, Salt Lake City UT, </w:t>
      </w:r>
      <w:r>
        <w:rPr>
          <w:i/>
          <w:iCs/>
        </w:rPr>
        <w:t>Jul 2007 – Present</w:t>
      </w:r>
    </w:p>
    <w:p w14:paraId="37F4712C" w14:textId="77777777" w:rsidR="00C30B0F" w:rsidRDefault="00C30B0F">
      <w:pPr>
        <w:numPr>
          <w:ilvl w:val="0"/>
          <w:numId w:val="4"/>
        </w:numPr>
        <w:tabs>
          <w:tab w:val="left" w:pos="720"/>
        </w:tabs>
      </w:pPr>
      <w:r>
        <w:t xml:space="preserve">(Company: STG Inc., Client: Northrop Grumman) Senior Engineer on a large government research application.  Implemented code using </w:t>
      </w:r>
      <w:proofErr w:type="gramStart"/>
      <w:r>
        <w:t>Spring</w:t>
      </w:r>
      <w:proofErr w:type="gramEnd"/>
      <w:r>
        <w:t xml:space="preserve">, </w:t>
      </w:r>
      <w:proofErr w:type="spellStart"/>
      <w:r>
        <w:t>iBatis</w:t>
      </w:r>
      <w:proofErr w:type="spellEnd"/>
      <w:r>
        <w:t xml:space="preserve">, SQL, Apache Digester, </w:t>
      </w:r>
      <w:proofErr w:type="spellStart"/>
      <w:r>
        <w:t>JavaCC</w:t>
      </w:r>
      <w:proofErr w:type="spellEnd"/>
      <w:r>
        <w:t xml:space="preserve"> and Oracle 10g.  Database contained over 750 tables.</w:t>
      </w:r>
    </w:p>
    <w:p w14:paraId="37A67888" w14:textId="77777777" w:rsidR="00C30B0F" w:rsidRDefault="00C30B0F">
      <w:pPr>
        <w:numPr>
          <w:ilvl w:val="0"/>
          <w:numId w:val="4"/>
        </w:numPr>
        <w:tabs>
          <w:tab w:val="left" w:pos="720"/>
        </w:tabs>
      </w:pPr>
      <w:r>
        <w:t>(Company: Alta Consulting LLC, Client: RX America) Designed, architected and implemented a web service to gather and send data to a 3rd party printing company using JEE 5, Web Services, JPA, Session EJB's, Oracle and XML</w:t>
      </w:r>
    </w:p>
    <w:p w14:paraId="086AC131" w14:textId="77777777" w:rsidR="00C30B0F" w:rsidRDefault="00C30B0F">
      <w:pPr>
        <w:numPr>
          <w:ilvl w:val="0"/>
          <w:numId w:val="4"/>
        </w:numPr>
        <w:tabs>
          <w:tab w:val="left" w:pos="720"/>
        </w:tabs>
      </w:pPr>
      <w:r>
        <w:t xml:space="preserve">(Company: Self, Client: </w:t>
      </w:r>
      <w:proofErr w:type="spellStart"/>
      <w:r>
        <w:t>Broadweave</w:t>
      </w:r>
      <w:proofErr w:type="spellEnd"/>
      <w:r>
        <w:t xml:space="preserve">) Developed </w:t>
      </w:r>
      <w:proofErr w:type="spellStart"/>
      <w:r>
        <w:t>RESTful</w:t>
      </w:r>
      <w:proofErr w:type="spellEnd"/>
      <w:r>
        <w:t xml:space="preserve"> shopping cart API using Maven, Spring, Hibernate and CXF</w:t>
      </w:r>
    </w:p>
    <w:p w14:paraId="028228BB" w14:textId="77777777" w:rsidR="00C30B0F" w:rsidRDefault="00C30B0F">
      <w:pPr>
        <w:numPr>
          <w:ilvl w:val="0"/>
          <w:numId w:val="4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(Company: Self, Client: </w:t>
      </w:r>
      <w:proofErr w:type="spellStart"/>
      <w:r>
        <w:t>Broadweave</w:t>
      </w:r>
      <w:proofErr w:type="spellEnd"/>
      <w:r>
        <w:t>) Created administration application using Eclipse Rich Client Platform (RCP)</w:t>
      </w:r>
    </w:p>
    <w:p w14:paraId="56613CB0" w14:textId="77777777" w:rsidR="00C30B0F" w:rsidRDefault="00C30B0F">
      <w:pPr>
        <w:rPr>
          <w:b/>
          <w:bCs/>
          <w:sz w:val="12"/>
          <w:szCs w:val="12"/>
        </w:rPr>
      </w:pPr>
    </w:p>
    <w:p w14:paraId="6B6212F7" w14:textId="77777777" w:rsidR="00C30B0F" w:rsidRDefault="00C30B0F">
      <w:r>
        <w:rPr>
          <w:b/>
          <w:bCs/>
        </w:rPr>
        <w:t>SENIOR SOFTWARE DEVELOPER</w:t>
      </w:r>
      <w:r>
        <w:t xml:space="preserve">, </w:t>
      </w:r>
      <w:proofErr w:type="spellStart"/>
      <w:r>
        <w:t>Collabraspace</w:t>
      </w:r>
      <w:proofErr w:type="spellEnd"/>
      <w:r>
        <w:t xml:space="preserve"> Inc., Annapolis MD, </w:t>
      </w:r>
      <w:r>
        <w:rPr>
          <w:i/>
          <w:iCs/>
        </w:rPr>
        <w:t xml:space="preserve">Aug 2004 – Jul 2007 </w:t>
      </w:r>
    </w:p>
    <w:p w14:paraId="2C7E7535" w14:textId="77777777" w:rsidR="00C30B0F" w:rsidRDefault="00C30B0F">
      <w:pPr>
        <w:numPr>
          <w:ilvl w:val="0"/>
          <w:numId w:val="16"/>
        </w:numPr>
        <w:tabs>
          <w:tab w:val="left" w:pos="720"/>
        </w:tabs>
      </w:pPr>
      <w:r>
        <w:t xml:space="preserve">Team Leader on a complex government application </w:t>
      </w:r>
    </w:p>
    <w:p w14:paraId="0A634641" w14:textId="77777777" w:rsidR="00C30B0F" w:rsidRDefault="00C30B0F">
      <w:pPr>
        <w:numPr>
          <w:ilvl w:val="0"/>
          <w:numId w:val="16"/>
        </w:numPr>
        <w:tabs>
          <w:tab w:val="left" w:pos="720"/>
        </w:tabs>
      </w:pPr>
      <w:r>
        <w:t xml:space="preserve">Tasked, mentored and reviewed deliverables for each team member </w:t>
      </w:r>
    </w:p>
    <w:p w14:paraId="1D8AD07B" w14:textId="77777777" w:rsidR="00C30B0F" w:rsidRDefault="00C30B0F">
      <w:pPr>
        <w:numPr>
          <w:ilvl w:val="0"/>
          <w:numId w:val="16"/>
        </w:numPr>
        <w:tabs>
          <w:tab w:val="left" w:pos="720"/>
        </w:tabs>
      </w:pPr>
      <w:r>
        <w:t xml:space="preserve">Lead developer for 1st Air Force Collaborative Decision Aid, a </w:t>
      </w:r>
      <w:proofErr w:type="spellStart"/>
      <w:r>
        <w:t>Weblogic</w:t>
      </w:r>
      <w:proofErr w:type="spellEnd"/>
      <w:r>
        <w:t xml:space="preserve"> Portal application that integrates various third party applications and a custom J2EE/Swing Applet </w:t>
      </w:r>
    </w:p>
    <w:p w14:paraId="716CC03E" w14:textId="77777777" w:rsidR="00C30B0F" w:rsidRDefault="00C30B0F">
      <w:pPr>
        <w:numPr>
          <w:ilvl w:val="0"/>
          <w:numId w:val="16"/>
        </w:numPr>
        <w:tabs>
          <w:tab w:val="left" w:pos="720"/>
        </w:tabs>
      </w:pPr>
      <w:r>
        <w:t xml:space="preserve">Developer for </w:t>
      </w:r>
      <w:proofErr w:type="spellStart"/>
      <w:r>
        <w:t>CollobraSuite</w:t>
      </w:r>
      <w:proofErr w:type="spellEnd"/>
      <w:r>
        <w:t xml:space="preserve">, a set of graphical collaboration modules using Swing, J2EE, and BEA </w:t>
      </w:r>
      <w:proofErr w:type="spellStart"/>
      <w:r>
        <w:t>Weblogic</w:t>
      </w:r>
      <w:proofErr w:type="spellEnd"/>
      <w:r>
        <w:t xml:space="preserve"> Portal </w:t>
      </w:r>
    </w:p>
    <w:p w14:paraId="74180840" w14:textId="77777777" w:rsidR="00C30B0F" w:rsidRDefault="00C30B0F">
      <w:pPr>
        <w:numPr>
          <w:ilvl w:val="0"/>
          <w:numId w:val="16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Built multiple N-Tier clusters using J2EE, Web Services, </w:t>
      </w:r>
      <w:proofErr w:type="spellStart"/>
      <w:r>
        <w:t>Weblogic</w:t>
      </w:r>
      <w:proofErr w:type="spellEnd"/>
      <w:r>
        <w:t xml:space="preserve">, Oracle and Apache </w:t>
      </w:r>
    </w:p>
    <w:p w14:paraId="590177A9" w14:textId="77777777" w:rsidR="00C30B0F" w:rsidRDefault="00C30B0F">
      <w:pPr>
        <w:rPr>
          <w:b/>
          <w:bCs/>
          <w:sz w:val="12"/>
          <w:szCs w:val="12"/>
        </w:rPr>
      </w:pPr>
    </w:p>
    <w:p w14:paraId="28586457" w14:textId="77777777" w:rsidR="00C30B0F" w:rsidRDefault="00C30B0F">
      <w:r>
        <w:rPr>
          <w:b/>
          <w:bCs/>
        </w:rPr>
        <w:t>SOFTWARE DEVELOPMENT SPECIALIST</w:t>
      </w:r>
      <w:r>
        <w:t xml:space="preserve">, Dept. of Defense, Ft. Meade MD, </w:t>
      </w:r>
      <w:r>
        <w:rPr>
          <w:i/>
          <w:iCs/>
        </w:rPr>
        <w:t xml:space="preserve">Apr 2003 – Aug 2004 </w:t>
      </w:r>
    </w:p>
    <w:p w14:paraId="620E1E31" w14:textId="77777777" w:rsidR="00C30B0F" w:rsidRDefault="00C30B0F">
      <w:pPr>
        <w:numPr>
          <w:ilvl w:val="0"/>
          <w:numId w:val="5"/>
        </w:numPr>
        <w:tabs>
          <w:tab w:val="left" w:pos="720"/>
        </w:tabs>
      </w:pPr>
      <w:r>
        <w:t xml:space="preserve">Ported an Oracle Forms-based issue tracking system to a web-based application </w:t>
      </w:r>
    </w:p>
    <w:p w14:paraId="52A92DAB" w14:textId="77777777" w:rsidR="00C30B0F" w:rsidRDefault="00C30B0F">
      <w:pPr>
        <w:numPr>
          <w:ilvl w:val="0"/>
          <w:numId w:val="5"/>
        </w:numPr>
        <w:tabs>
          <w:tab w:val="left" w:pos="720"/>
        </w:tabs>
      </w:pPr>
      <w:r>
        <w:t xml:space="preserve">Mentored other team members in Java and J2EE best practices </w:t>
      </w:r>
    </w:p>
    <w:p w14:paraId="3F49DA3B" w14:textId="77777777" w:rsidR="00C30B0F" w:rsidRDefault="00C30B0F">
      <w:pPr>
        <w:numPr>
          <w:ilvl w:val="0"/>
          <w:numId w:val="5"/>
        </w:numPr>
        <w:tabs>
          <w:tab w:val="left" w:pos="720"/>
        </w:tabs>
      </w:pPr>
      <w:r>
        <w:t xml:space="preserve">Collaborated in design of a legacy database port to Oracle </w:t>
      </w:r>
    </w:p>
    <w:p w14:paraId="0F45CC7F" w14:textId="77777777" w:rsidR="00C30B0F" w:rsidRDefault="00C30B0F">
      <w:pPr>
        <w:numPr>
          <w:ilvl w:val="0"/>
          <w:numId w:val="5"/>
        </w:numPr>
        <w:tabs>
          <w:tab w:val="left" w:pos="720"/>
        </w:tabs>
      </w:pPr>
      <w:r>
        <w:t xml:space="preserve">Developed applications with BEA </w:t>
      </w:r>
      <w:proofErr w:type="spellStart"/>
      <w:r>
        <w:t>Weblogic</w:t>
      </w:r>
      <w:proofErr w:type="spellEnd"/>
      <w:r>
        <w:t xml:space="preserve"> 8 and Oracle 9 </w:t>
      </w:r>
    </w:p>
    <w:p w14:paraId="03C2ED6C" w14:textId="77777777" w:rsidR="00C30B0F" w:rsidRDefault="00C30B0F">
      <w:pPr>
        <w:numPr>
          <w:ilvl w:val="0"/>
          <w:numId w:val="5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Completed 'Software Engineering Process' Course </w:t>
      </w:r>
    </w:p>
    <w:p w14:paraId="681AEE12" w14:textId="77777777" w:rsidR="00C30B0F" w:rsidRDefault="00C30B0F">
      <w:pPr>
        <w:rPr>
          <w:b/>
          <w:bCs/>
          <w:sz w:val="12"/>
          <w:szCs w:val="12"/>
        </w:rPr>
      </w:pPr>
    </w:p>
    <w:p w14:paraId="6C2C1E53" w14:textId="77777777" w:rsidR="00C30B0F" w:rsidRDefault="00C30B0F">
      <w:r>
        <w:rPr>
          <w:b/>
          <w:bCs/>
        </w:rPr>
        <w:t>SENIOR DEVELOPER</w:t>
      </w:r>
      <w:r>
        <w:t xml:space="preserve">, </w:t>
      </w:r>
      <w:proofErr w:type="spellStart"/>
      <w:r>
        <w:t>BuildersNet</w:t>
      </w:r>
      <w:proofErr w:type="spellEnd"/>
      <w:r>
        <w:t xml:space="preserve">, Inc., Orem UT, </w:t>
      </w:r>
      <w:r>
        <w:rPr>
          <w:i/>
          <w:iCs/>
        </w:rPr>
        <w:t xml:space="preserve">Jan 2002 – Sep 2002 </w:t>
      </w:r>
    </w:p>
    <w:p w14:paraId="739444AB" w14:textId="77777777" w:rsidR="00C30B0F" w:rsidRDefault="00C30B0F">
      <w:pPr>
        <w:numPr>
          <w:ilvl w:val="0"/>
          <w:numId w:val="6"/>
        </w:numPr>
        <w:tabs>
          <w:tab w:val="left" w:pos="720"/>
        </w:tabs>
      </w:pPr>
      <w:r>
        <w:t xml:space="preserve">Designed and developed web-based applications in: e-commerce, web hosting and groupware applications </w:t>
      </w:r>
    </w:p>
    <w:p w14:paraId="1A1B5154" w14:textId="77777777" w:rsidR="00C30B0F" w:rsidRDefault="00C30B0F">
      <w:pPr>
        <w:numPr>
          <w:ilvl w:val="0"/>
          <w:numId w:val="6"/>
        </w:numPr>
        <w:tabs>
          <w:tab w:val="left" w:pos="720"/>
        </w:tabs>
      </w:pPr>
      <w:r>
        <w:t xml:space="preserve">Built systems, installed and configured Linux, Apache, BIND, and MySQL </w:t>
      </w:r>
    </w:p>
    <w:p w14:paraId="250BCB13" w14:textId="77777777" w:rsidR="00C30B0F" w:rsidRDefault="00C30B0F">
      <w:pPr>
        <w:numPr>
          <w:ilvl w:val="0"/>
          <w:numId w:val="6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Designed and created database schemas for applications </w:t>
      </w:r>
    </w:p>
    <w:p w14:paraId="507A5D49" w14:textId="77777777" w:rsidR="00C30B0F" w:rsidRDefault="00C30B0F">
      <w:pPr>
        <w:rPr>
          <w:b/>
          <w:bCs/>
        </w:rPr>
      </w:pPr>
    </w:p>
    <w:p w14:paraId="01599B01" w14:textId="77777777" w:rsidR="00C30B0F" w:rsidRDefault="00C30B0F">
      <w:pPr>
        <w:pageBreakBefore/>
      </w:pPr>
      <w:r>
        <w:rPr>
          <w:b/>
          <w:bCs/>
        </w:rPr>
        <w:lastRenderedPageBreak/>
        <w:t>PARTNER/SENIOR ENGINEER</w:t>
      </w:r>
      <w:r>
        <w:t xml:space="preserve">, </w:t>
      </w:r>
      <w:proofErr w:type="spellStart"/>
      <w:r>
        <w:t>NetBing</w:t>
      </w:r>
      <w:proofErr w:type="spellEnd"/>
      <w:r>
        <w:t xml:space="preserve"> LLC, Orem UT, </w:t>
      </w:r>
      <w:r>
        <w:rPr>
          <w:i/>
          <w:iCs/>
        </w:rPr>
        <w:t xml:space="preserve">Mar 2001 – Jan 2002 </w:t>
      </w:r>
    </w:p>
    <w:p w14:paraId="659C34E7" w14:textId="77777777" w:rsidR="00C30B0F" w:rsidRDefault="00C30B0F">
      <w:pPr>
        <w:numPr>
          <w:ilvl w:val="0"/>
          <w:numId w:val="7"/>
        </w:numPr>
        <w:tabs>
          <w:tab w:val="left" w:pos="720"/>
        </w:tabs>
      </w:pPr>
      <w:r>
        <w:t xml:space="preserve">Designed and implemented E-Commerce systems in a J2EE/Linux environment </w:t>
      </w:r>
    </w:p>
    <w:p w14:paraId="34A65CF5" w14:textId="77777777" w:rsidR="00C30B0F" w:rsidRDefault="00C30B0F">
      <w:pPr>
        <w:numPr>
          <w:ilvl w:val="0"/>
          <w:numId w:val="7"/>
        </w:numPr>
        <w:tabs>
          <w:tab w:val="left" w:pos="720"/>
        </w:tabs>
      </w:pPr>
      <w:r>
        <w:t xml:space="preserve">Collaborated in decisions regarding purchase of hardware, software and Internet connectivity </w:t>
      </w:r>
    </w:p>
    <w:p w14:paraId="6D48FC8A" w14:textId="77777777" w:rsidR="00C30B0F" w:rsidRDefault="00C30B0F">
      <w:pPr>
        <w:numPr>
          <w:ilvl w:val="0"/>
          <w:numId w:val="7"/>
        </w:numPr>
        <w:tabs>
          <w:tab w:val="left" w:pos="720"/>
        </w:tabs>
        <w:rPr>
          <w:b/>
          <w:bCs/>
          <w:sz w:val="12"/>
          <w:szCs w:val="12"/>
        </w:rPr>
      </w:pPr>
      <w:r>
        <w:t xml:space="preserve">Designed and implemented a scalable and flexible e-commerce system using JSP, EJB 2.0 (Entity and Session beans), PHP, payment gateway and 3rd party loan software integration </w:t>
      </w:r>
    </w:p>
    <w:p w14:paraId="240D3CA9" w14:textId="77777777" w:rsidR="00C30B0F" w:rsidRDefault="00C30B0F">
      <w:pPr>
        <w:rPr>
          <w:b/>
          <w:bCs/>
          <w:sz w:val="12"/>
          <w:szCs w:val="12"/>
        </w:rPr>
      </w:pPr>
    </w:p>
    <w:p w14:paraId="2ADCE30E" w14:textId="77777777" w:rsidR="00C30B0F" w:rsidRDefault="00C30B0F">
      <w:r>
        <w:rPr>
          <w:b/>
          <w:bCs/>
        </w:rPr>
        <w:t>USER INTERFACE ENGINEER</w:t>
      </w:r>
      <w:r>
        <w:t xml:space="preserve">, </w:t>
      </w:r>
      <w:proofErr w:type="spellStart"/>
      <w:r>
        <w:t>Excite@Home</w:t>
      </w:r>
      <w:proofErr w:type="spellEnd"/>
      <w:r>
        <w:t xml:space="preserve"> (Formerly </w:t>
      </w:r>
      <w:proofErr w:type="spellStart"/>
      <w:r>
        <w:t>iMall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), Orem UT, </w:t>
      </w:r>
      <w:r>
        <w:rPr>
          <w:i/>
          <w:iCs/>
        </w:rPr>
        <w:t xml:space="preserve">Jan 1998 – Dec 2001 </w:t>
      </w:r>
    </w:p>
    <w:p w14:paraId="76FF6ABF" w14:textId="77777777" w:rsidR="00C30B0F" w:rsidRDefault="00C30B0F">
      <w:pPr>
        <w:numPr>
          <w:ilvl w:val="0"/>
          <w:numId w:val="8"/>
        </w:numPr>
        <w:tabs>
          <w:tab w:val="left" w:pos="720"/>
        </w:tabs>
      </w:pPr>
      <w:r>
        <w:t xml:space="preserve">Team member on large-scale web applications for AT&amp;T Small Business Hosting and IBM Homepage Creator </w:t>
      </w:r>
    </w:p>
    <w:p w14:paraId="3FAF1959" w14:textId="77777777" w:rsidR="00C30B0F" w:rsidRDefault="00C30B0F">
      <w:pPr>
        <w:numPr>
          <w:ilvl w:val="0"/>
          <w:numId w:val="8"/>
        </w:numPr>
        <w:tabs>
          <w:tab w:val="left" w:pos="720"/>
        </w:tabs>
      </w:pPr>
      <w:r>
        <w:t xml:space="preserve">Created co-branded web based interfaces using Java, JSP/Servlets, and Netscape Server Side JavaScript) </w:t>
      </w:r>
    </w:p>
    <w:p w14:paraId="3B6C3DD4" w14:textId="77777777" w:rsidR="00C30B0F" w:rsidRDefault="00C30B0F">
      <w:pPr>
        <w:numPr>
          <w:ilvl w:val="0"/>
          <w:numId w:val="8"/>
        </w:numPr>
        <w:tabs>
          <w:tab w:val="left" w:pos="720"/>
        </w:tabs>
      </w:pPr>
      <w:r>
        <w:t xml:space="preserve">Developed EJBs BEA </w:t>
      </w:r>
      <w:proofErr w:type="spellStart"/>
      <w:r>
        <w:t>Weblogic</w:t>
      </w:r>
      <w:proofErr w:type="spellEnd"/>
      <w:r>
        <w:t xml:space="preserve"> Application Server in a cooperative environment </w:t>
      </w:r>
    </w:p>
    <w:p w14:paraId="428CC755" w14:textId="77777777" w:rsidR="00C30B0F" w:rsidRDefault="00C30B0F">
      <w:pPr>
        <w:numPr>
          <w:ilvl w:val="0"/>
          <w:numId w:val="8"/>
        </w:numPr>
        <w:tabs>
          <w:tab w:val="left" w:pos="720"/>
        </w:tabs>
      </w:pPr>
      <w:r>
        <w:t xml:space="preserve">Gained expertise in JSP/Servlets, JavaScript, and HTML and performed limited graphic design in Adobe Photoshop. </w:t>
      </w:r>
    </w:p>
    <w:p w14:paraId="2DC7CF23" w14:textId="77777777" w:rsidR="00C30B0F" w:rsidRDefault="00C30B0F">
      <w:pPr>
        <w:ind w:left="720"/>
      </w:pPr>
    </w:p>
    <w:p w14:paraId="65624196" w14:textId="77777777" w:rsidR="00C30B0F" w:rsidRDefault="0097330F">
      <w:pPr>
        <w:rPr>
          <w:b/>
          <w:bCs/>
          <w:smallCap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22D34" wp14:editId="4C9CF676">
                <wp:simplePos x="0" y="0"/>
                <wp:positionH relativeFrom="column">
                  <wp:posOffset>17145</wp:posOffset>
                </wp:positionH>
                <wp:positionV relativeFrom="paragraph">
                  <wp:posOffset>3175</wp:posOffset>
                </wp:positionV>
                <wp:extent cx="6834505" cy="0"/>
                <wp:effectExtent l="17145" t="15875" r="19050" b="222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25pt" to="539.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" strokecolor="#3465a4">
                <v:shadow opacity="49150f"/>
              </v:line>
            </w:pict>
          </mc:Fallback>
        </mc:AlternateContent>
      </w:r>
    </w:p>
    <w:p w14:paraId="057B0976" w14:textId="77777777" w:rsidR="00C30B0F" w:rsidRDefault="00C30B0F">
      <w:r>
        <w:rPr>
          <w:b/>
          <w:bCs/>
          <w:smallCaps/>
          <w:sz w:val="28"/>
          <w:szCs w:val="28"/>
        </w:rPr>
        <w:t>Open Source Projects</w:t>
      </w:r>
      <w:r>
        <w:t xml:space="preserve"> –  </w:t>
      </w:r>
    </w:p>
    <w:p w14:paraId="5C26B1E8" w14:textId="40E1A3FF" w:rsidR="00C30B0F" w:rsidRDefault="00C30B0F">
      <w:pPr>
        <w:numPr>
          <w:ilvl w:val="0"/>
          <w:numId w:val="10"/>
        </w:numPr>
        <w:tabs>
          <w:tab w:val="left" w:pos="720"/>
        </w:tabs>
      </w:pPr>
      <w:proofErr w:type="spellStart"/>
      <w:r>
        <w:t>Battleschool</w:t>
      </w:r>
      <w:proofErr w:type="spellEnd"/>
      <w:r>
        <w:t xml:space="preserve">: </w:t>
      </w:r>
      <w:hyperlink r:id="rId7" w:history="1">
        <w:r w:rsidR="005353A0">
          <w:rPr>
            <w:rStyle w:val="Hyperlink"/>
            <w:color w:val="000000"/>
          </w:rPr>
          <w:t>https://github.com/spencergibb/battleschool</w:t>
        </w:r>
      </w:hyperlink>
      <w:r>
        <w:rPr>
          <w:color w:val="000000"/>
        </w:rPr>
        <w:t xml:space="preserve"> – Simple work-station provisioning using </w:t>
      </w:r>
      <w:proofErr w:type="spellStart"/>
      <w:r>
        <w:rPr>
          <w:color w:val="000000"/>
        </w:rPr>
        <w:t>Ansible</w:t>
      </w:r>
      <w:proofErr w:type="spellEnd"/>
      <w:r>
        <w:t xml:space="preserve"> </w:t>
      </w:r>
    </w:p>
    <w:p w14:paraId="5383FA68" w14:textId="5B4FCF46" w:rsidR="00C30B0F" w:rsidRDefault="00C30B0F">
      <w:pPr>
        <w:numPr>
          <w:ilvl w:val="0"/>
          <w:numId w:val="10"/>
        </w:numPr>
        <w:tabs>
          <w:tab w:val="left" w:pos="720"/>
        </w:tabs>
      </w:pPr>
      <w:proofErr w:type="spellStart"/>
      <w:r>
        <w:t>Halfpipe</w:t>
      </w:r>
      <w:proofErr w:type="spellEnd"/>
      <w:r>
        <w:t xml:space="preserve">: </w:t>
      </w:r>
      <w:hyperlink r:id="rId8" w:history="1">
        <w:r w:rsidR="005353A0">
          <w:rPr>
            <w:rStyle w:val="Hyperlink"/>
            <w:color w:val="000000"/>
          </w:rPr>
          <w:t>https://github.com/spencergibb/halfpipe</w:t>
        </w:r>
      </w:hyperlink>
      <w:r>
        <w:t xml:space="preserve"> – A </w:t>
      </w:r>
      <w:proofErr w:type="spellStart"/>
      <w:r>
        <w:t>Dropwizard</w:t>
      </w:r>
      <w:proofErr w:type="spellEnd"/>
      <w:r>
        <w:t xml:space="preserve"> clone using Spring &amp; Tomcat</w:t>
      </w:r>
      <w:r w:rsidR="005353A0">
        <w:t xml:space="preserve"> (superseded</w:t>
      </w:r>
      <w:bookmarkStart w:id="0" w:name="_GoBack"/>
      <w:bookmarkEnd w:id="0"/>
      <w:r w:rsidR="005353A0">
        <w:t xml:space="preserve"> by Spring Cloud)</w:t>
      </w:r>
    </w:p>
    <w:p w14:paraId="092A3B8E" w14:textId="77777777" w:rsidR="00C30B0F" w:rsidRDefault="00C30B0F">
      <w:pPr>
        <w:ind w:left="72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99"/>
        <w:gridCol w:w="5401"/>
      </w:tblGrid>
      <w:tr w:rsidR="00C30B0F" w14:paraId="47D2CEE6" w14:textId="77777777">
        <w:tc>
          <w:tcPr>
            <w:tcW w:w="53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3B6CE9" w14:textId="77777777" w:rsidR="00C30B0F" w:rsidRDefault="00C30B0F">
            <w:pPr>
              <w:pStyle w:val="TableContents"/>
            </w:pPr>
            <w:r>
              <w:rPr>
                <w:b/>
                <w:bCs/>
                <w:smallCaps/>
                <w:sz w:val="28"/>
                <w:szCs w:val="28"/>
              </w:rPr>
              <w:t>Technologies</w:t>
            </w:r>
            <w:r>
              <w:t xml:space="preserve"> </w:t>
            </w:r>
          </w:p>
          <w:p w14:paraId="66CDF491" w14:textId="77777777" w:rsidR="00C30B0F" w:rsidRDefault="00C30B0F">
            <w:pPr>
              <w:pStyle w:val="TableContents"/>
              <w:numPr>
                <w:ilvl w:val="0"/>
                <w:numId w:val="11"/>
              </w:numPr>
              <w:tabs>
                <w:tab w:val="left" w:pos="720"/>
              </w:tabs>
            </w:pPr>
            <w:r>
              <w:t>Java (1.4, 5, 6, 7</w:t>
            </w:r>
            <w:r w:rsidR="00CE2A3C">
              <w:t>, 8</w:t>
            </w:r>
            <w:r>
              <w:t xml:space="preserve">), </w:t>
            </w:r>
            <w:r w:rsidR="00CE2A3C">
              <w:t xml:space="preserve">Groovy, </w:t>
            </w:r>
            <w:proofErr w:type="spellStart"/>
            <w:r>
              <w:t>Scala</w:t>
            </w:r>
            <w:proofErr w:type="spellEnd"/>
            <w:r>
              <w:t xml:space="preserve">, Spring, Hibernate (JPA), </w:t>
            </w:r>
            <w:proofErr w:type="spellStart"/>
            <w:r>
              <w:t>iBatis</w:t>
            </w:r>
            <w:proofErr w:type="spellEnd"/>
            <w:r>
              <w:t xml:space="preserve">, Java Server Faces (JSF), </w:t>
            </w:r>
            <w:proofErr w:type="spellStart"/>
            <w:r>
              <w:t>Facelets</w:t>
            </w:r>
            <w:proofErr w:type="spellEnd"/>
            <w:r>
              <w:t xml:space="preserve">, JEE (JSP, EJB, JMS, Servlets), Swing, JDBC, Maven, Ant, Eclipse, Eclipse RCP, JAX-RS, </w:t>
            </w:r>
            <w:proofErr w:type="spellStart"/>
            <w:r>
              <w:t>TestNG</w:t>
            </w:r>
            <w:proofErr w:type="spellEnd"/>
            <w:r>
              <w:t xml:space="preserve">, </w:t>
            </w:r>
            <w:proofErr w:type="spellStart"/>
            <w:r>
              <w:t>DBUnit</w:t>
            </w:r>
            <w:proofErr w:type="spellEnd"/>
          </w:p>
          <w:p w14:paraId="062C5B49" w14:textId="77777777" w:rsidR="00C30B0F" w:rsidRDefault="00C30B0F">
            <w:pPr>
              <w:pStyle w:val="TableContents"/>
              <w:numPr>
                <w:ilvl w:val="0"/>
                <w:numId w:val="11"/>
              </w:numPr>
              <w:tabs>
                <w:tab w:val="left" w:pos="720"/>
              </w:tabs>
            </w:pPr>
            <w:r>
              <w:t xml:space="preserve">App Servers:  Tomcat, Jetty, </w:t>
            </w:r>
            <w:proofErr w:type="spellStart"/>
            <w:r>
              <w:t>Dropwizard</w:t>
            </w:r>
            <w:proofErr w:type="spellEnd"/>
            <w:r>
              <w:t xml:space="preserve">, </w:t>
            </w:r>
            <w:proofErr w:type="spellStart"/>
            <w:r>
              <w:t>Weblogic</w:t>
            </w:r>
            <w:proofErr w:type="spellEnd"/>
            <w:r>
              <w:t xml:space="preserve">, </w:t>
            </w:r>
            <w:proofErr w:type="spellStart"/>
            <w:r>
              <w:t>Websphere</w:t>
            </w:r>
            <w:proofErr w:type="spellEnd"/>
            <w:r>
              <w:t xml:space="preserve">, </w:t>
            </w:r>
            <w:proofErr w:type="spellStart"/>
            <w:r>
              <w:t>JBoss</w:t>
            </w:r>
            <w:proofErr w:type="spellEnd"/>
            <w:r>
              <w:t>, Glassfish</w:t>
            </w:r>
          </w:p>
        </w:tc>
        <w:tc>
          <w:tcPr>
            <w:tcW w:w="54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B6B59E" w14:textId="77777777" w:rsidR="00C30B0F" w:rsidRDefault="00C30B0F">
            <w:pPr>
              <w:pStyle w:val="TableContents"/>
              <w:ind w:left="720"/>
            </w:pPr>
          </w:p>
          <w:p w14:paraId="72624DC8" w14:textId="77777777" w:rsidR="00C30B0F" w:rsidRDefault="00C30B0F">
            <w:pPr>
              <w:pStyle w:val="TableContents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t xml:space="preserve">JavaScript, </w:t>
            </w:r>
            <w:r>
              <w:rPr>
                <w:sz w:val="18"/>
                <w:szCs w:val="18"/>
              </w:rPr>
              <w:t xml:space="preserve">HTML, CSS, </w:t>
            </w:r>
            <w:r>
              <w:t>Web Services, Apache, PHP</w:t>
            </w:r>
          </w:p>
          <w:p w14:paraId="404ED456" w14:textId="77777777" w:rsidR="00C30B0F" w:rsidRDefault="00C30B0F">
            <w:pPr>
              <w:pStyle w:val="TableContents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t xml:space="preserve">Platforms – Linux (Ubuntu, Red Hat, Fedora, </w:t>
            </w:r>
            <w:proofErr w:type="spellStart"/>
            <w:r>
              <w:t>Debian</w:t>
            </w:r>
            <w:proofErr w:type="spellEnd"/>
            <w:r>
              <w:t xml:space="preserve">), Solaris, Mac, Windows </w:t>
            </w:r>
          </w:p>
          <w:p w14:paraId="2B34C9A0" w14:textId="77777777" w:rsidR="00C30B0F" w:rsidRDefault="00C30B0F">
            <w:pPr>
              <w:pStyle w:val="TableContents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t xml:space="preserve">Database – SQL, Oracle, MySQL, </w:t>
            </w:r>
            <w:proofErr w:type="spellStart"/>
            <w:r>
              <w:t>Riak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  <w:r>
              <w:t xml:space="preserve"> </w:t>
            </w:r>
          </w:p>
          <w:p w14:paraId="2327C58F" w14:textId="77777777" w:rsidR="00C30B0F" w:rsidRDefault="00C30B0F">
            <w:pPr>
              <w:pStyle w:val="TableContents"/>
              <w:numPr>
                <w:ilvl w:val="0"/>
                <w:numId w:val="12"/>
              </w:numPr>
              <w:tabs>
                <w:tab w:val="left" w:pos="720"/>
              </w:tabs>
            </w:pPr>
            <w:r>
              <w:t xml:space="preserve">Misc. – </w:t>
            </w:r>
            <w:proofErr w:type="spellStart"/>
            <w:r>
              <w:t>Ansible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C++, C, Python, Ruby, Perl, Shell Scripts, Photoshop, Subversion, CVS</w:t>
            </w:r>
          </w:p>
        </w:tc>
      </w:tr>
    </w:tbl>
    <w:p w14:paraId="7D58201F" w14:textId="77777777" w:rsidR="00C30B0F" w:rsidRDefault="00C30B0F">
      <w:pPr>
        <w:rPr>
          <w:b/>
          <w:smallCaps/>
          <w:sz w:val="16"/>
          <w:szCs w:val="16"/>
        </w:rPr>
      </w:pPr>
    </w:p>
    <w:p w14:paraId="38D54BE9" w14:textId="77777777" w:rsidR="00C30B0F" w:rsidRDefault="00C30B0F">
      <w:r>
        <w:rPr>
          <w:b/>
          <w:smallCaps/>
          <w:sz w:val="28"/>
        </w:rPr>
        <w:t>Education</w:t>
      </w:r>
      <w:r>
        <w:t xml:space="preserve"> – </w:t>
      </w:r>
      <w:r>
        <w:rPr>
          <w:b/>
          <w:bCs/>
        </w:rPr>
        <w:t>BS, Computer Science</w:t>
      </w:r>
      <w:r>
        <w:t xml:space="preserve">, Brigham Young University, Provo UT, December 2002 </w:t>
      </w:r>
    </w:p>
    <w:p w14:paraId="69CDECDA" w14:textId="77777777" w:rsidR="00C30B0F" w:rsidRDefault="00C30B0F">
      <w:pPr>
        <w:numPr>
          <w:ilvl w:val="0"/>
          <w:numId w:val="9"/>
        </w:numPr>
        <w:tabs>
          <w:tab w:val="left" w:pos="720"/>
        </w:tabs>
        <w:rPr>
          <w:b/>
          <w:bCs/>
        </w:rPr>
      </w:pPr>
      <w:r>
        <w:t xml:space="preserve">Senior courses in: Software Engineering, Distributed System Design, Database Modeling Concepts, Computer Communication and Networking and Machine Learning. </w:t>
      </w:r>
    </w:p>
    <w:p w14:paraId="1C0464C7" w14:textId="77777777" w:rsidR="00C30B0F" w:rsidRDefault="00C30B0F">
      <w:pPr>
        <w:numPr>
          <w:ilvl w:val="0"/>
          <w:numId w:val="9"/>
        </w:numPr>
        <w:tabs>
          <w:tab w:val="left" w:pos="720"/>
        </w:tabs>
      </w:pPr>
      <w:r>
        <w:rPr>
          <w:b/>
          <w:bCs/>
        </w:rPr>
        <w:t>Sun Certified Java Programmer</w:t>
      </w:r>
      <w:r>
        <w:t>, October 2004</w:t>
      </w:r>
    </w:p>
    <w:p w14:paraId="6F9AEA40" w14:textId="77777777" w:rsidR="00C30B0F" w:rsidRDefault="00C30B0F">
      <w:pPr>
        <w:ind w:left="720"/>
      </w:pPr>
    </w:p>
    <w:p w14:paraId="25198FCA" w14:textId="77777777" w:rsidR="00C30B0F" w:rsidRDefault="0097330F">
      <w:pPr>
        <w:rPr>
          <w:b/>
          <w:bCs/>
          <w:smallCap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A7ED27" wp14:editId="1141B44F">
                <wp:simplePos x="0" y="0"/>
                <wp:positionH relativeFrom="column">
                  <wp:posOffset>17145</wp:posOffset>
                </wp:positionH>
                <wp:positionV relativeFrom="paragraph">
                  <wp:posOffset>3175</wp:posOffset>
                </wp:positionV>
                <wp:extent cx="6834505" cy="0"/>
                <wp:effectExtent l="17145" t="15875" r="19050" b="222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4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25pt" to="539.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" strokecolor="#3465a4">
                <v:shadow opacity="49150f"/>
              </v:line>
            </w:pict>
          </mc:Fallback>
        </mc:AlternateContent>
      </w:r>
    </w:p>
    <w:p w14:paraId="60ADF9A5" w14:textId="77777777" w:rsidR="00C30B0F" w:rsidRDefault="00C30B0F">
      <w:r>
        <w:rPr>
          <w:b/>
          <w:bCs/>
          <w:smallCaps/>
          <w:sz w:val="28"/>
          <w:szCs w:val="28"/>
        </w:rPr>
        <w:t>Volunteer Representative</w:t>
      </w:r>
      <w:r>
        <w:t xml:space="preserve"> – The Church of Jesus Christ of Latter-day Saints, Recife, Brazil, Dec 1994 – Dec 1996 </w:t>
      </w:r>
    </w:p>
    <w:p w14:paraId="0D4F10CD" w14:textId="77777777" w:rsidR="00C30B0F" w:rsidRDefault="00C30B0F">
      <w:pPr>
        <w:numPr>
          <w:ilvl w:val="0"/>
          <w:numId w:val="13"/>
        </w:numPr>
        <w:tabs>
          <w:tab w:val="left" w:pos="720"/>
        </w:tabs>
      </w:pPr>
      <w:r>
        <w:t>Learned Portuguese almost fluently</w:t>
      </w:r>
    </w:p>
    <w:p w14:paraId="2D44447E" w14:textId="77777777" w:rsidR="00C30B0F" w:rsidRDefault="00C30B0F">
      <w:pPr>
        <w:numPr>
          <w:ilvl w:val="0"/>
          <w:numId w:val="13"/>
        </w:numPr>
        <w:tabs>
          <w:tab w:val="left" w:pos="720"/>
        </w:tabs>
      </w:pPr>
      <w:r>
        <w:t>Developed and taught weekly training meetings for 20 – 30 representatives</w:t>
      </w:r>
    </w:p>
    <w:p w14:paraId="2F045C35" w14:textId="77777777" w:rsidR="00C30B0F" w:rsidRDefault="00C30B0F">
      <w:pPr>
        <w:numPr>
          <w:ilvl w:val="0"/>
          <w:numId w:val="13"/>
        </w:numPr>
        <w:tabs>
          <w:tab w:val="left" w:pos="720"/>
        </w:tabs>
      </w:pPr>
      <w:r>
        <w:t xml:space="preserve">Traveled and helped individual representatives learn problem solving, effective teaching and leadership skills </w:t>
      </w:r>
    </w:p>
    <w:sectPr w:rsidR="00C30B0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tarSymbol">
    <w:altName w:val="Arial Unicode MS"/>
    <w:charset w:val="01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C7"/>
    <w:rsid w:val="000D2BAE"/>
    <w:rsid w:val="003304C7"/>
    <w:rsid w:val="005353A0"/>
    <w:rsid w:val="005F4705"/>
    <w:rsid w:val="008370F6"/>
    <w:rsid w:val="00924824"/>
    <w:rsid w:val="0097330F"/>
    <w:rsid w:val="00C30B0F"/>
    <w:rsid w:val="00C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0841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3" w:space="0" w:color="808080"/>
      </w:pBdr>
      <w:spacing w:after="283"/>
    </w:pPr>
    <w:rPr>
      <w:sz w:val="12"/>
      <w:szCs w:val="12"/>
    </w:rPr>
  </w:style>
  <w:style w:type="character" w:styleId="FollowedHyperlink">
    <w:name w:val="FollowedHyperlink"/>
    <w:basedOn w:val="DefaultParagraphFont"/>
    <w:uiPriority w:val="99"/>
    <w:semiHidden/>
    <w:unhideWhenUsed/>
    <w:rsid w:val="008370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3" w:space="0" w:color="808080"/>
      </w:pBdr>
      <w:spacing w:after="283"/>
    </w:pPr>
    <w:rPr>
      <w:sz w:val="12"/>
      <w:szCs w:val="12"/>
    </w:rPr>
  </w:style>
  <w:style w:type="character" w:styleId="FollowedHyperlink">
    <w:name w:val="FollowedHyperlink"/>
    <w:basedOn w:val="DefaultParagraphFont"/>
    <w:uiPriority w:val="99"/>
    <w:semiHidden/>
    <w:unhideWhenUsed/>
    <w:rsid w:val="008370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witter.com/spencerbgibb" TargetMode="External"/><Relationship Id="rId7" Type="http://schemas.openxmlformats.org/officeDocument/2006/relationships/hyperlink" Target="https://github.com/spencergibb/battleschool" TargetMode="External"/><Relationship Id="rId8" Type="http://schemas.openxmlformats.org/officeDocument/2006/relationships/hyperlink" Target="https://github.com/spencergibb/halfpip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968</Words>
  <Characters>5523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Pivotal</Company>
  <LinksUpToDate>false</LinksUpToDate>
  <CharactersWithSpaces>6479</CharactersWithSpaces>
  <SharedDoc>false</SharedDoc>
  <HLinks>
    <vt:vector size="18" baseType="variant">
      <vt:variant>
        <vt:i4>6160428</vt:i4>
      </vt:variant>
      <vt:variant>
        <vt:i4>6</vt:i4>
      </vt:variant>
      <vt:variant>
        <vt:i4>0</vt:i4>
      </vt:variant>
      <vt:variant>
        <vt:i4>5</vt:i4>
      </vt:variant>
      <vt:variant>
        <vt:lpwstr>https://github.com/32degrees/halfpipe</vt:lpwstr>
      </vt:variant>
      <vt:variant>
        <vt:lpwstr/>
      </vt:variant>
      <vt:variant>
        <vt:i4>5505079</vt:i4>
      </vt:variant>
      <vt:variant>
        <vt:i4>3</vt:i4>
      </vt:variant>
      <vt:variant>
        <vt:i4>0</vt:i4>
      </vt:variant>
      <vt:variant>
        <vt:i4>5</vt:i4>
      </vt:variant>
      <vt:variant>
        <vt:lpwstr>https://github.com/32degrees/battleschool</vt:lpwstr>
      </vt:variant>
      <vt:variant>
        <vt:lpwstr/>
      </vt:variant>
      <vt:variant>
        <vt:i4>393302</vt:i4>
      </vt:variant>
      <vt:variant>
        <vt:i4>0</vt:i4>
      </vt:variant>
      <vt:variant>
        <vt:i4>0</vt:i4>
      </vt:variant>
      <vt:variant>
        <vt:i4>5</vt:i4>
      </vt:variant>
      <vt:variant>
        <vt:lpwstr>https://twitter.com/spudgibb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Gibb</dc:creator>
  <cp:keywords/>
  <cp:lastModifiedBy>Spencer Gibb</cp:lastModifiedBy>
  <cp:revision>4</cp:revision>
  <cp:lastPrinted>2015-03-04T00:40:00Z</cp:lastPrinted>
  <dcterms:created xsi:type="dcterms:W3CDTF">2015-03-04T00:39:00Z</dcterms:created>
  <dcterms:modified xsi:type="dcterms:W3CDTF">2015-03-04T00:53:00Z</dcterms:modified>
</cp:coreProperties>
</file>